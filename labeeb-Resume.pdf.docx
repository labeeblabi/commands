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E8E5E" w14:textId="594AD5E9" w:rsidR="00460705" w:rsidRDefault="00F4423D" w:rsidP="00410CDC">
      <w:pPr>
        <w:pBdr>
          <w:bottom w:val="single" w:sz="6" w:space="2" w:color="auto"/>
        </w:pBdr>
        <w:ind w:left="1080" w:hanging="720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Muhammed Labeeb T</w:t>
      </w:r>
    </w:p>
    <w:p w14:paraId="76BAA698" w14:textId="2A6EDE44" w:rsidR="00143536" w:rsidRDefault="00143536" w:rsidP="00143536">
      <w:pPr>
        <w:pStyle w:val="Heading1"/>
        <w:ind w:left="1080" w:hanging="720"/>
        <w:jc w:val="both"/>
        <w:rPr>
          <w:rFonts w:ascii="Verdana" w:hAnsi="Verdana" w:cs="Arial"/>
          <w:sz w:val="20"/>
          <w:szCs w:val="20"/>
        </w:rPr>
      </w:pPr>
      <w:r w:rsidRPr="00410CDC">
        <w:rPr>
          <w:rFonts w:ascii="Verdana" w:hAnsi="Verdana" w:cs="Arial"/>
          <w:sz w:val="20"/>
          <w:szCs w:val="20"/>
        </w:rPr>
        <w:t>EXPERIENCE HIGHLIGHTS</w:t>
      </w:r>
    </w:p>
    <w:p w14:paraId="7A51B02A" w14:textId="77777777" w:rsidR="00143536" w:rsidRPr="00143536" w:rsidRDefault="00143536" w:rsidP="00143536"/>
    <w:p w14:paraId="237CEBFA" w14:textId="77777777" w:rsidR="00143536" w:rsidRDefault="00143536" w:rsidP="00143536">
      <w:pPr>
        <w:pStyle w:val="ListParagraph"/>
        <w:numPr>
          <w:ilvl w:val="0"/>
          <w:numId w:val="20"/>
        </w:numPr>
      </w:pPr>
      <w:r>
        <w:t xml:space="preserve">Completed 2 months DevOps training from UST GLOBAL </w:t>
      </w:r>
    </w:p>
    <w:p w14:paraId="0A758B8C" w14:textId="77777777" w:rsidR="00143536" w:rsidRDefault="00143536" w:rsidP="00143536">
      <w:pPr>
        <w:pStyle w:val="ListParagraph"/>
        <w:numPr>
          <w:ilvl w:val="0"/>
          <w:numId w:val="20"/>
        </w:numPr>
      </w:pPr>
      <w:r>
        <w:t>Familiar with DevOps tools Docker, Kubernetes, Linux, Git</w:t>
      </w:r>
    </w:p>
    <w:p w14:paraId="5A773666" w14:textId="77777777" w:rsidR="00143536" w:rsidRDefault="00143536" w:rsidP="00143536">
      <w:pPr>
        <w:pStyle w:val="ListParagraph"/>
        <w:numPr>
          <w:ilvl w:val="0"/>
          <w:numId w:val="20"/>
        </w:numPr>
      </w:pPr>
      <w:r>
        <w:t>Basic Knowledge with Microsoft Excel, Word</w:t>
      </w:r>
    </w:p>
    <w:p w14:paraId="3E38B45E" w14:textId="77777777" w:rsidR="00203DB8" w:rsidRPr="00410CDC" w:rsidRDefault="00203DB8" w:rsidP="00410CDC">
      <w:pPr>
        <w:pBdr>
          <w:bottom w:val="single" w:sz="6" w:space="2" w:color="auto"/>
        </w:pBdr>
        <w:ind w:left="1080" w:hanging="72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01BEA9B5" w14:textId="26FD3931" w:rsidR="001961FD" w:rsidRDefault="00671147" w:rsidP="00C009CE">
      <w:pPr>
        <w:ind w:left="360"/>
        <w:rPr>
          <w:rFonts w:ascii="Verdana" w:hAnsi="Verdana" w:cs="Arial"/>
          <w:b/>
          <w:sz w:val="20"/>
          <w:szCs w:val="20"/>
        </w:rPr>
      </w:pPr>
      <w:r w:rsidRPr="00410CDC">
        <w:rPr>
          <w:rFonts w:ascii="Verdana" w:hAnsi="Verdana" w:cs="Arial"/>
          <w:b/>
          <w:sz w:val="20"/>
          <w:szCs w:val="20"/>
        </w:rPr>
        <w:t xml:space="preserve">SKILL </w:t>
      </w:r>
      <w:r w:rsidR="00D32D1F" w:rsidRPr="00410CDC">
        <w:rPr>
          <w:rFonts w:ascii="Verdana" w:hAnsi="Verdana" w:cs="Arial"/>
          <w:b/>
          <w:sz w:val="20"/>
          <w:szCs w:val="20"/>
        </w:rPr>
        <w:t>SUMMARY</w:t>
      </w:r>
    </w:p>
    <w:p w14:paraId="5B87D5B4" w14:textId="77777777" w:rsidR="00143536" w:rsidRPr="00C009CE" w:rsidRDefault="00143536" w:rsidP="00C009CE">
      <w:pPr>
        <w:ind w:left="360"/>
        <w:rPr>
          <w:rFonts w:ascii="Verdana" w:hAnsi="Verdana" w:cs="Arial"/>
          <w:sz w:val="20"/>
          <w:szCs w:val="20"/>
        </w:rPr>
      </w:pPr>
    </w:p>
    <w:p w14:paraId="0831C87C" w14:textId="6DB00E1E" w:rsidR="00357E93" w:rsidRDefault="001961FD" w:rsidP="00C009CE">
      <w:pPr>
        <w:pBdr>
          <w:bottom w:val="single" w:sz="6" w:space="2" w:color="auto"/>
        </w:pBdr>
        <w:ind w:left="1080" w:hanging="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DevOps tools: </w:t>
      </w:r>
      <w:r w:rsidRPr="001961FD">
        <w:rPr>
          <w:rFonts w:ascii="Verdana" w:hAnsi="Verdana"/>
          <w:bCs/>
          <w:sz w:val="20"/>
          <w:szCs w:val="20"/>
        </w:rPr>
        <w:t>Docker</w:t>
      </w:r>
      <w:r>
        <w:rPr>
          <w:rFonts w:ascii="Verdana" w:hAnsi="Verdana"/>
          <w:bCs/>
          <w:sz w:val="20"/>
          <w:szCs w:val="20"/>
        </w:rPr>
        <w:t>, Kubernetes, Git, Aws</w:t>
      </w:r>
    </w:p>
    <w:p w14:paraId="38300377" w14:textId="77777777" w:rsidR="001961FD" w:rsidRDefault="001961FD" w:rsidP="00C009CE">
      <w:pPr>
        <w:pBdr>
          <w:bottom w:val="single" w:sz="6" w:space="2" w:color="auto"/>
        </w:pBdr>
        <w:ind w:left="1080" w:hanging="720"/>
        <w:jc w:val="both"/>
        <w:rPr>
          <w:rFonts w:ascii="Verdana" w:hAnsi="Verdana"/>
          <w:bCs/>
          <w:sz w:val="20"/>
          <w:szCs w:val="20"/>
        </w:rPr>
      </w:pPr>
    </w:p>
    <w:p w14:paraId="106B461C" w14:textId="77777777" w:rsidR="00C009CE" w:rsidRDefault="001961FD" w:rsidP="00C009CE">
      <w:pPr>
        <w:pBdr>
          <w:bottom w:val="single" w:sz="6" w:space="2" w:color="auto"/>
        </w:pBdr>
        <w:ind w:left="1080" w:hanging="720"/>
        <w:jc w:val="both"/>
        <w:rPr>
          <w:rFonts w:ascii="Verdana" w:eastAsia="SimSun" w:hAnsi="Verdana" w:cs="Arial"/>
          <w:sz w:val="20"/>
          <w:szCs w:val="20"/>
          <w:lang w:eastAsia="zh-CN"/>
        </w:rPr>
      </w:pPr>
      <w:r>
        <w:rPr>
          <w:rFonts w:ascii="Verdana" w:eastAsia="SimSun" w:hAnsi="Verdana" w:cs="Arial"/>
          <w:b/>
          <w:bCs/>
          <w:sz w:val="20"/>
          <w:szCs w:val="20"/>
          <w:lang w:eastAsia="zh-CN"/>
        </w:rPr>
        <w:t xml:space="preserve">Programming Language: </w:t>
      </w:r>
      <w:r>
        <w:rPr>
          <w:rFonts w:ascii="Verdana" w:eastAsia="SimSun" w:hAnsi="Verdana" w:cs="Arial"/>
          <w:sz w:val="20"/>
          <w:szCs w:val="20"/>
          <w:lang w:eastAsia="zh-CN"/>
        </w:rPr>
        <w:t>java, C+</w:t>
      </w:r>
      <w:r w:rsidR="00C009CE">
        <w:rPr>
          <w:rFonts w:ascii="Verdana" w:eastAsia="SimSun" w:hAnsi="Verdana" w:cs="Arial"/>
          <w:sz w:val="20"/>
          <w:szCs w:val="20"/>
          <w:lang w:eastAsia="zh-CN"/>
        </w:rPr>
        <w:t>+</w:t>
      </w:r>
    </w:p>
    <w:p w14:paraId="42E6FC36" w14:textId="77777777" w:rsidR="00C009CE" w:rsidRDefault="00C009CE" w:rsidP="00C009CE">
      <w:pPr>
        <w:pBdr>
          <w:bottom w:val="single" w:sz="6" w:space="2" w:color="auto"/>
        </w:pBdr>
        <w:ind w:left="1080" w:hanging="720"/>
        <w:jc w:val="both"/>
        <w:rPr>
          <w:rFonts w:ascii="Verdana" w:hAnsi="Verdana"/>
          <w:b/>
          <w:bCs/>
          <w:sz w:val="20"/>
          <w:szCs w:val="20"/>
        </w:rPr>
      </w:pPr>
    </w:p>
    <w:p w14:paraId="18D4A0AB" w14:textId="603C9273" w:rsidR="00143536" w:rsidRDefault="00C009CE" w:rsidP="00143536">
      <w:pPr>
        <w:pBdr>
          <w:bottom w:val="single" w:sz="6" w:space="2" w:color="auto"/>
        </w:pBdr>
        <w:ind w:left="1080" w:hanging="720"/>
        <w:jc w:val="both"/>
        <w:rPr>
          <w:rFonts w:ascii="Verdana" w:hAnsi="Verdana"/>
          <w:sz w:val="20"/>
          <w:szCs w:val="20"/>
        </w:rPr>
      </w:pPr>
      <w:r w:rsidRPr="00410CDC">
        <w:rPr>
          <w:rFonts w:ascii="Verdana" w:hAnsi="Verdana"/>
          <w:b/>
          <w:bCs/>
          <w:sz w:val="20"/>
          <w:szCs w:val="20"/>
        </w:rPr>
        <w:t xml:space="preserve">Operating System: </w:t>
      </w:r>
      <w:r>
        <w:rPr>
          <w:rFonts w:ascii="Verdana" w:hAnsi="Verdana"/>
          <w:sz w:val="20"/>
          <w:szCs w:val="20"/>
        </w:rPr>
        <w:t>Windows, Linux</w:t>
      </w:r>
    </w:p>
    <w:p w14:paraId="0ECB2B62" w14:textId="77777777" w:rsidR="00143536" w:rsidRDefault="00143536" w:rsidP="00143536">
      <w:pPr>
        <w:pBdr>
          <w:bottom w:val="single" w:sz="6" w:space="2" w:color="auto"/>
        </w:pBdr>
        <w:ind w:left="1080" w:hanging="720"/>
        <w:jc w:val="both"/>
        <w:rPr>
          <w:rFonts w:ascii="Verdana" w:hAnsi="Verdana"/>
          <w:sz w:val="20"/>
          <w:szCs w:val="20"/>
        </w:rPr>
      </w:pPr>
    </w:p>
    <w:p w14:paraId="533CA1AB" w14:textId="41AEDC10" w:rsidR="004D0430" w:rsidRPr="00410CDC" w:rsidRDefault="004D0430" w:rsidP="00410CDC">
      <w:pPr>
        <w:pStyle w:val="Heading1"/>
        <w:ind w:left="1080" w:hanging="720"/>
        <w:jc w:val="both"/>
        <w:rPr>
          <w:rFonts w:ascii="Verdana" w:hAnsi="Verdana" w:cs="Arial"/>
          <w:sz w:val="20"/>
          <w:szCs w:val="20"/>
        </w:rPr>
      </w:pPr>
      <w:r w:rsidRPr="00410CDC">
        <w:rPr>
          <w:rFonts w:ascii="Verdana" w:hAnsi="Verdana" w:cs="Arial"/>
          <w:sz w:val="20"/>
          <w:szCs w:val="20"/>
        </w:rPr>
        <w:t>EDUCATION</w:t>
      </w:r>
    </w:p>
    <w:p w14:paraId="5812FDDA" w14:textId="05B353C5" w:rsidR="00115701" w:rsidRPr="00410CDC" w:rsidRDefault="001961FD" w:rsidP="001961FD">
      <w:pPr>
        <w:pStyle w:val="HTMLPreformatted"/>
        <w:numPr>
          <w:ilvl w:val="0"/>
          <w:numId w:val="21"/>
        </w:numPr>
        <w:jc w:val="both"/>
        <w:rPr>
          <w:rFonts w:ascii="Verdana" w:hAnsi="Verdana" w:cs="Times New Roman"/>
        </w:rPr>
      </w:pPr>
      <w:proofErr w:type="spellStart"/>
      <w:proofErr w:type="gramStart"/>
      <w:r>
        <w:rPr>
          <w:rFonts w:ascii="Verdana" w:hAnsi="Verdana" w:cs="Times New Roman"/>
          <w:bCs/>
        </w:rPr>
        <w:t>B.Tech</w:t>
      </w:r>
      <w:proofErr w:type="spellEnd"/>
      <w:proofErr w:type="gramEnd"/>
      <w:r>
        <w:rPr>
          <w:rFonts w:ascii="Verdana" w:hAnsi="Verdana" w:cs="Times New Roman"/>
          <w:bCs/>
        </w:rPr>
        <w:t xml:space="preserve"> </w:t>
      </w:r>
      <w:r w:rsidR="00BC27F4">
        <w:rPr>
          <w:rFonts w:ascii="Verdana" w:hAnsi="Verdana" w:cs="Times New Roman"/>
          <w:bCs/>
        </w:rPr>
        <w:t xml:space="preserve">ECE </w:t>
      </w:r>
      <w:r>
        <w:rPr>
          <w:rFonts w:ascii="Verdana" w:hAnsi="Verdana" w:cs="Times New Roman"/>
          <w:bCs/>
        </w:rPr>
        <w:t xml:space="preserve">from </w:t>
      </w:r>
      <w:proofErr w:type="spellStart"/>
      <w:r>
        <w:rPr>
          <w:rFonts w:ascii="Verdana" w:hAnsi="Verdana" w:cs="Times New Roman"/>
          <w:bCs/>
        </w:rPr>
        <w:t>Eranad</w:t>
      </w:r>
      <w:proofErr w:type="spellEnd"/>
      <w:r>
        <w:rPr>
          <w:rFonts w:ascii="Verdana" w:hAnsi="Verdana" w:cs="Times New Roman"/>
          <w:bCs/>
        </w:rPr>
        <w:t xml:space="preserve"> Knowledge City Technical Campus</w:t>
      </w:r>
      <w:r w:rsidR="00115701" w:rsidRPr="00410CDC">
        <w:rPr>
          <w:rFonts w:ascii="Verdana" w:hAnsi="Verdana" w:cs="Times New Roman"/>
          <w:bCs/>
        </w:rPr>
        <w:t>,</w:t>
      </w:r>
      <w:r>
        <w:rPr>
          <w:rFonts w:ascii="Verdana" w:hAnsi="Verdana" w:cs="Times New Roman"/>
          <w:bCs/>
        </w:rPr>
        <w:t xml:space="preserve"> Malappuram</w:t>
      </w:r>
      <w:r w:rsidR="00115701" w:rsidRPr="00410CDC">
        <w:rPr>
          <w:rFonts w:ascii="Verdana" w:hAnsi="Verdana" w:cs="Times New Roman"/>
          <w:bCs/>
        </w:rPr>
        <w:t xml:space="preserve">, </w:t>
      </w:r>
      <w:r>
        <w:rPr>
          <w:rFonts w:ascii="Verdana" w:hAnsi="Verdana" w:cs="Times New Roman"/>
          <w:bCs/>
        </w:rPr>
        <w:t>Kerala</w:t>
      </w:r>
      <w:r w:rsidR="00115701" w:rsidRPr="00410CDC">
        <w:rPr>
          <w:rFonts w:ascii="Verdana" w:hAnsi="Verdana" w:cs="Times New Roman"/>
          <w:bCs/>
        </w:rPr>
        <w:t xml:space="preserve"> with an aggregate of</w:t>
      </w:r>
      <w:r>
        <w:rPr>
          <w:rFonts w:ascii="Verdana" w:hAnsi="Verdana" w:cs="Times New Roman"/>
          <w:bCs/>
        </w:rPr>
        <w:t xml:space="preserve"> 8.23 </w:t>
      </w:r>
      <w:proofErr w:type="spellStart"/>
      <w:r>
        <w:rPr>
          <w:rFonts w:ascii="Verdana" w:hAnsi="Verdana" w:cs="Times New Roman"/>
          <w:bCs/>
        </w:rPr>
        <w:t>cgpa</w:t>
      </w:r>
      <w:proofErr w:type="spellEnd"/>
    </w:p>
    <w:p w14:paraId="6BA18124" w14:textId="5E4658BE" w:rsidR="004D0430" w:rsidRPr="00410CDC" w:rsidRDefault="004D0430" w:rsidP="00410CDC">
      <w:pPr>
        <w:ind w:left="1080" w:hanging="720"/>
        <w:jc w:val="both"/>
        <w:rPr>
          <w:rFonts w:ascii="Verdana" w:hAnsi="Verdana" w:cs="Arial"/>
          <w:sz w:val="20"/>
          <w:szCs w:val="20"/>
        </w:rPr>
      </w:pPr>
    </w:p>
    <w:sectPr w:rsidR="004D0430" w:rsidRPr="00410CDC" w:rsidSect="00472A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FAE33" w14:textId="77777777" w:rsidR="00BA7828" w:rsidRDefault="00BA7828" w:rsidP="00DA088A">
      <w:r>
        <w:separator/>
      </w:r>
    </w:p>
  </w:endnote>
  <w:endnote w:type="continuationSeparator" w:id="0">
    <w:p w14:paraId="08A4B5A8" w14:textId="77777777" w:rsidR="00BA7828" w:rsidRDefault="00BA7828" w:rsidP="00DA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8944B" w14:textId="77777777" w:rsidR="00BA7828" w:rsidRDefault="00BA7828" w:rsidP="00DA088A">
      <w:r>
        <w:separator/>
      </w:r>
    </w:p>
  </w:footnote>
  <w:footnote w:type="continuationSeparator" w:id="0">
    <w:p w14:paraId="402BDB56" w14:textId="77777777" w:rsidR="00BA7828" w:rsidRDefault="00BA7828" w:rsidP="00DA0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A9897" w14:textId="77777777" w:rsidR="00DA088A" w:rsidRDefault="006F2CEA" w:rsidP="00DA088A">
    <w:pPr>
      <w:pStyle w:val="Header"/>
      <w:tabs>
        <w:tab w:val="left" w:pos="540"/>
        <w:tab w:val="left" w:pos="630"/>
      </w:tabs>
      <w:ind w:left="360" w:hanging="90"/>
    </w:pPr>
    <w:r>
      <w:rPr>
        <w:noProof/>
        <w:lang w:val="en-IN" w:eastAsia="en-IN"/>
      </w:rPr>
      <w:drawing>
        <wp:inline distT="0" distB="0" distL="0" distR="0" wp14:anchorId="5B8044D6" wp14:editId="62DDA905">
          <wp:extent cx="895350" cy="714375"/>
          <wp:effectExtent l="19050" t="0" r="0" b="0"/>
          <wp:docPr id="2" name="Picture 1" descr="C:\Users\Lokesh\Downloads\US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kesh\Downloads\US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E8CC8DF" w14:textId="77777777" w:rsidR="00DA088A" w:rsidRDefault="00DA08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97604C"/>
    <w:multiLevelType w:val="hybridMultilevel"/>
    <w:tmpl w:val="864E05F2"/>
    <w:lvl w:ilvl="0" w:tplc="9B64E58C">
      <w:start w:val="1"/>
      <w:numFmt w:val="bullet"/>
      <w:pStyle w:val="Normaljustif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05443CD6"/>
    <w:multiLevelType w:val="hybridMultilevel"/>
    <w:tmpl w:val="2C9A544A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22A5001"/>
    <w:multiLevelType w:val="hybridMultilevel"/>
    <w:tmpl w:val="E6ACE3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A435D3"/>
    <w:multiLevelType w:val="hybridMultilevel"/>
    <w:tmpl w:val="2830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E7F72"/>
    <w:multiLevelType w:val="singleLevel"/>
    <w:tmpl w:val="4B2A00FE"/>
    <w:lvl w:ilvl="0">
      <w:start w:val="1"/>
      <w:numFmt w:val="bullet"/>
      <w:pStyle w:val="BulletInden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</w:rPr>
    </w:lvl>
  </w:abstractNum>
  <w:abstractNum w:abstractNumId="8" w15:restartNumberingAfterBreak="0">
    <w:nsid w:val="3A517C5A"/>
    <w:multiLevelType w:val="hybridMultilevel"/>
    <w:tmpl w:val="9A4C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01268"/>
    <w:multiLevelType w:val="hybridMultilevel"/>
    <w:tmpl w:val="964A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22D59"/>
    <w:multiLevelType w:val="hybridMultilevel"/>
    <w:tmpl w:val="CB1A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7183E"/>
    <w:multiLevelType w:val="hybridMultilevel"/>
    <w:tmpl w:val="83FA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649B3"/>
    <w:multiLevelType w:val="hybridMultilevel"/>
    <w:tmpl w:val="8F12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40E72"/>
    <w:multiLevelType w:val="hybridMultilevel"/>
    <w:tmpl w:val="58A4E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1D5888"/>
    <w:multiLevelType w:val="hybridMultilevel"/>
    <w:tmpl w:val="62D6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03EBD"/>
    <w:multiLevelType w:val="hybridMultilevel"/>
    <w:tmpl w:val="32B2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65814"/>
    <w:multiLevelType w:val="hybridMultilevel"/>
    <w:tmpl w:val="775E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66447"/>
    <w:multiLevelType w:val="hybridMultilevel"/>
    <w:tmpl w:val="8BBAD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6344CC"/>
    <w:multiLevelType w:val="hybridMultilevel"/>
    <w:tmpl w:val="3E4C3D46"/>
    <w:lvl w:ilvl="0" w:tplc="C74EB55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9" w15:restartNumberingAfterBreak="0">
    <w:nsid w:val="71E353F0"/>
    <w:multiLevelType w:val="hybridMultilevel"/>
    <w:tmpl w:val="97FAB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BC41CB"/>
    <w:multiLevelType w:val="hybridMultilevel"/>
    <w:tmpl w:val="A9D60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B4D8F"/>
    <w:multiLevelType w:val="hybridMultilevel"/>
    <w:tmpl w:val="444E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0544A"/>
    <w:multiLevelType w:val="hybridMultilevel"/>
    <w:tmpl w:val="A9F00188"/>
    <w:lvl w:ilvl="0" w:tplc="FFFFFFFF">
      <w:start w:val="1"/>
      <w:numFmt w:val="bullet"/>
      <w:pStyle w:val="NormalVerd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9"/>
  </w:num>
  <w:num w:numId="5">
    <w:abstractNumId w:val="14"/>
  </w:num>
  <w:num w:numId="6">
    <w:abstractNumId w:val="11"/>
  </w:num>
  <w:num w:numId="7">
    <w:abstractNumId w:val="16"/>
  </w:num>
  <w:num w:numId="8">
    <w:abstractNumId w:val="0"/>
  </w:num>
  <w:num w:numId="9">
    <w:abstractNumId w:val="8"/>
  </w:num>
  <w:num w:numId="10">
    <w:abstractNumId w:val="10"/>
  </w:num>
  <w:num w:numId="11">
    <w:abstractNumId w:val="15"/>
  </w:num>
  <w:num w:numId="12">
    <w:abstractNumId w:val="21"/>
  </w:num>
  <w:num w:numId="13">
    <w:abstractNumId w:val="19"/>
  </w:num>
  <w:num w:numId="14">
    <w:abstractNumId w:val="18"/>
  </w:num>
  <w:num w:numId="15">
    <w:abstractNumId w:val="20"/>
  </w:num>
  <w:num w:numId="16">
    <w:abstractNumId w:val="13"/>
  </w:num>
  <w:num w:numId="17">
    <w:abstractNumId w:val="17"/>
  </w:num>
  <w:num w:numId="18">
    <w:abstractNumId w:val="12"/>
  </w:num>
  <w:num w:numId="19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8A"/>
    <w:rsid w:val="00001CCB"/>
    <w:rsid w:val="00002423"/>
    <w:rsid w:val="000024B0"/>
    <w:rsid w:val="0001366F"/>
    <w:rsid w:val="00041141"/>
    <w:rsid w:val="000520F8"/>
    <w:rsid w:val="00097999"/>
    <w:rsid w:val="000B1732"/>
    <w:rsid w:val="000C6455"/>
    <w:rsid w:val="000D1A9F"/>
    <w:rsid w:val="00115701"/>
    <w:rsid w:val="001203AC"/>
    <w:rsid w:val="00143536"/>
    <w:rsid w:val="00157CD5"/>
    <w:rsid w:val="00171A51"/>
    <w:rsid w:val="00185E39"/>
    <w:rsid w:val="001961FD"/>
    <w:rsid w:val="001A414E"/>
    <w:rsid w:val="001A6DA2"/>
    <w:rsid w:val="001B5E2A"/>
    <w:rsid w:val="001C1F2C"/>
    <w:rsid w:val="00203DB8"/>
    <w:rsid w:val="00207BAE"/>
    <w:rsid w:val="002166B4"/>
    <w:rsid w:val="002A697C"/>
    <w:rsid w:val="002B4DEB"/>
    <w:rsid w:val="00302341"/>
    <w:rsid w:val="00324E8A"/>
    <w:rsid w:val="0032650B"/>
    <w:rsid w:val="0034545D"/>
    <w:rsid w:val="00351A07"/>
    <w:rsid w:val="00357E93"/>
    <w:rsid w:val="00396ED3"/>
    <w:rsid w:val="003D298A"/>
    <w:rsid w:val="003E3C1D"/>
    <w:rsid w:val="003F5D6C"/>
    <w:rsid w:val="00410CDC"/>
    <w:rsid w:val="004301CA"/>
    <w:rsid w:val="00434A1B"/>
    <w:rsid w:val="004558BF"/>
    <w:rsid w:val="00460705"/>
    <w:rsid w:val="00461807"/>
    <w:rsid w:val="00464F95"/>
    <w:rsid w:val="00472A9C"/>
    <w:rsid w:val="0048051C"/>
    <w:rsid w:val="00497C2B"/>
    <w:rsid w:val="004A0001"/>
    <w:rsid w:val="004B710B"/>
    <w:rsid w:val="004C234A"/>
    <w:rsid w:val="004D0430"/>
    <w:rsid w:val="004E6B6B"/>
    <w:rsid w:val="004F1B20"/>
    <w:rsid w:val="005100E0"/>
    <w:rsid w:val="00514188"/>
    <w:rsid w:val="00514603"/>
    <w:rsid w:val="005358F6"/>
    <w:rsid w:val="00575DFC"/>
    <w:rsid w:val="005A5687"/>
    <w:rsid w:val="005D7739"/>
    <w:rsid w:val="005D7F97"/>
    <w:rsid w:val="00633916"/>
    <w:rsid w:val="0066459F"/>
    <w:rsid w:val="006646A9"/>
    <w:rsid w:val="00667BC1"/>
    <w:rsid w:val="00671147"/>
    <w:rsid w:val="006920CA"/>
    <w:rsid w:val="006B670F"/>
    <w:rsid w:val="006D35AE"/>
    <w:rsid w:val="006D5E3A"/>
    <w:rsid w:val="006F2CEA"/>
    <w:rsid w:val="006F61FC"/>
    <w:rsid w:val="00735747"/>
    <w:rsid w:val="00763E95"/>
    <w:rsid w:val="0078104B"/>
    <w:rsid w:val="007860A4"/>
    <w:rsid w:val="007F3BDD"/>
    <w:rsid w:val="007F5D4B"/>
    <w:rsid w:val="0081112E"/>
    <w:rsid w:val="0085308C"/>
    <w:rsid w:val="00876178"/>
    <w:rsid w:val="00876B03"/>
    <w:rsid w:val="00897196"/>
    <w:rsid w:val="008E1466"/>
    <w:rsid w:val="008E77D3"/>
    <w:rsid w:val="008F1333"/>
    <w:rsid w:val="00911F7C"/>
    <w:rsid w:val="00954ECF"/>
    <w:rsid w:val="009662F4"/>
    <w:rsid w:val="00975B5B"/>
    <w:rsid w:val="00976717"/>
    <w:rsid w:val="00983C27"/>
    <w:rsid w:val="00992340"/>
    <w:rsid w:val="00996437"/>
    <w:rsid w:val="009A1D0B"/>
    <w:rsid w:val="009A2B91"/>
    <w:rsid w:val="009B0E2A"/>
    <w:rsid w:val="009E79DE"/>
    <w:rsid w:val="009F36E3"/>
    <w:rsid w:val="00A0565F"/>
    <w:rsid w:val="00A11BA0"/>
    <w:rsid w:val="00A3009A"/>
    <w:rsid w:val="00A540A9"/>
    <w:rsid w:val="00A91AF2"/>
    <w:rsid w:val="00AA2824"/>
    <w:rsid w:val="00AB4E95"/>
    <w:rsid w:val="00AC22C5"/>
    <w:rsid w:val="00AE41D4"/>
    <w:rsid w:val="00B07DD3"/>
    <w:rsid w:val="00B1227E"/>
    <w:rsid w:val="00B12A03"/>
    <w:rsid w:val="00B17657"/>
    <w:rsid w:val="00B263C0"/>
    <w:rsid w:val="00B3645C"/>
    <w:rsid w:val="00BA3F43"/>
    <w:rsid w:val="00BA7828"/>
    <w:rsid w:val="00BC1799"/>
    <w:rsid w:val="00BC27F4"/>
    <w:rsid w:val="00BC4089"/>
    <w:rsid w:val="00BD1024"/>
    <w:rsid w:val="00BD63D5"/>
    <w:rsid w:val="00BE1710"/>
    <w:rsid w:val="00BE2544"/>
    <w:rsid w:val="00BF08D5"/>
    <w:rsid w:val="00BF092A"/>
    <w:rsid w:val="00BF0CEB"/>
    <w:rsid w:val="00BF2CB4"/>
    <w:rsid w:val="00C009CE"/>
    <w:rsid w:val="00C041C8"/>
    <w:rsid w:val="00C23027"/>
    <w:rsid w:val="00C332B4"/>
    <w:rsid w:val="00C4093F"/>
    <w:rsid w:val="00C500A1"/>
    <w:rsid w:val="00C6472F"/>
    <w:rsid w:val="00C84584"/>
    <w:rsid w:val="00C84B49"/>
    <w:rsid w:val="00CA7D93"/>
    <w:rsid w:val="00CB2089"/>
    <w:rsid w:val="00D03605"/>
    <w:rsid w:val="00D132DB"/>
    <w:rsid w:val="00D32D1F"/>
    <w:rsid w:val="00D43981"/>
    <w:rsid w:val="00D607E4"/>
    <w:rsid w:val="00D61362"/>
    <w:rsid w:val="00D6605C"/>
    <w:rsid w:val="00D80C1B"/>
    <w:rsid w:val="00DA088A"/>
    <w:rsid w:val="00DB10DD"/>
    <w:rsid w:val="00DB6DE8"/>
    <w:rsid w:val="00DB7AE6"/>
    <w:rsid w:val="00DC2EB1"/>
    <w:rsid w:val="00DD2C91"/>
    <w:rsid w:val="00DE0548"/>
    <w:rsid w:val="00DE5532"/>
    <w:rsid w:val="00DF426F"/>
    <w:rsid w:val="00DF7089"/>
    <w:rsid w:val="00E14AA9"/>
    <w:rsid w:val="00E24AF4"/>
    <w:rsid w:val="00E500B0"/>
    <w:rsid w:val="00E72A91"/>
    <w:rsid w:val="00EB4AF1"/>
    <w:rsid w:val="00EC12B4"/>
    <w:rsid w:val="00EC2C3B"/>
    <w:rsid w:val="00EE5B9B"/>
    <w:rsid w:val="00F051E6"/>
    <w:rsid w:val="00F11AB1"/>
    <w:rsid w:val="00F4423D"/>
    <w:rsid w:val="00F54CE9"/>
    <w:rsid w:val="00F55F00"/>
    <w:rsid w:val="00F70F1E"/>
    <w:rsid w:val="00F860AB"/>
    <w:rsid w:val="00FC27B4"/>
    <w:rsid w:val="00FF7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AF816"/>
  <w15:docId w15:val="{D6074EAC-056A-46E7-8148-928656F2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88A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34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7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2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E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D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DF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6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A08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88A"/>
  </w:style>
  <w:style w:type="paragraph" w:styleId="Footer">
    <w:name w:val="footer"/>
    <w:basedOn w:val="Normal"/>
    <w:link w:val="FooterChar"/>
    <w:semiHidden/>
    <w:unhideWhenUsed/>
    <w:rsid w:val="00DA08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88A"/>
  </w:style>
  <w:style w:type="paragraph" w:styleId="BalloonText">
    <w:name w:val="Balloon Text"/>
    <w:basedOn w:val="Normal"/>
    <w:link w:val="BalloonTextChar"/>
    <w:uiPriority w:val="99"/>
    <w:semiHidden/>
    <w:unhideWhenUsed/>
    <w:rsid w:val="00DA0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23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rsid w:val="00992340"/>
    <w:pPr>
      <w:ind w:left="720"/>
      <w:contextualSpacing/>
    </w:pPr>
  </w:style>
  <w:style w:type="paragraph" w:customStyle="1" w:styleId="western">
    <w:name w:val="western"/>
    <w:basedOn w:val="Normal"/>
    <w:rsid w:val="00DB10DD"/>
    <w:pPr>
      <w:suppressAutoHyphens/>
      <w:spacing w:before="100" w:after="100"/>
    </w:pPr>
    <w:rPr>
      <w:lang w:eastAsia="ar-SA"/>
    </w:rPr>
  </w:style>
  <w:style w:type="character" w:customStyle="1" w:styleId="WW-Absatz-Standardschriftart1">
    <w:name w:val="WW-Absatz-Standardschriftart1"/>
    <w:rsid w:val="00BE1710"/>
  </w:style>
  <w:style w:type="character" w:customStyle="1" w:styleId="apple-style-span">
    <w:name w:val="apple-style-span"/>
    <w:basedOn w:val="DefaultParagraphFont"/>
    <w:rsid w:val="00F70F1E"/>
  </w:style>
  <w:style w:type="paragraph" w:customStyle="1" w:styleId="Achievement">
    <w:name w:val="Achievement"/>
    <w:next w:val="Normal"/>
    <w:rsid w:val="00F70F1E"/>
    <w:pPr>
      <w:tabs>
        <w:tab w:val="num" w:pos="720"/>
      </w:tabs>
      <w:spacing w:after="60" w:line="240" w:lineRule="atLeast"/>
      <w:ind w:left="720"/>
    </w:pPr>
    <w:rPr>
      <w:rFonts w:ascii="Garamond" w:eastAsia="Calibri" w:hAnsi="Garamond" w:cs="Times New Roman"/>
      <w:szCs w:val="20"/>
    </w:rPr>
  </w:style>
  <w:style w:type="character" w:customStyle="1" w:styleId="ilad">
    <w:name w:val="il_ad"/>
    <w:basedOn w:val="DefaultParagraphFont"/>
    <w:rsid w:val="00F55F00"/>
  </w:style>
  <w:style w:type="paragraph" w:styleId="BodyText">
    <w:name w:val="Body Text"/>
    <w:basedOn w:val="Normal"/>
    <w:link w:val="BodyTextChar"/>
    <w:rsid w:val="00F55F00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55F0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D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DF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Ul">
    <w:name w:val="Ul"/>
    <w:basedOn w:val="Normal"/>
    <w:rsid w:val="00575DFC"/>
    <w:pPr>
      <w:shd w:val="clear" w:color="auto" w:fill="FFFFFF"/>
      <w:suppressAutoHyphens/>
    </w:pPr>
    <w:rPr>
      <w:color w:val="000000"/>
      <w:shd w:val="clear" w:color="auto" w:fill="FFFFFF"/>
      <w:lang w:val="ru-RU" w:eastAsia="ar-SA"/>
    </w:rPr>
  </w:style>
  <w:style w:type="character" w:customStyle="1" w:styleId="normalchar">
    <w:name w:val="normal__char"/>
    <w:basedOn w:val="DefaultParagraphFont"/>
    <w:rsid w:val="00FC27B4"/>
  </w:style>
  <w:style w:type="character" w:customStyle="1" w:styleId="plain0020textchar">
    <w:name w:val="plain_0020text__char"/>
    <w:basedOn w:val="DefaultParagraphFont"/>
    <w:rsid w:val="00FC27B4"/>
  </w:style>
  <w:style w:type="paragraph" w:styleId="NormalWeb">
    <w:name w:val="Normal (Web)"/>
    <w:basedOn w:val="Normal"/>
    <w:rsid w:val="00FC27B4"/>
    <w:pPr>
      <w:suppressAutoHyphens/>
      <w:overflowPunct w:val="0"/>
      <w:autoSpaceDE w:val="0"/>
      <w:autoSpaceDN w:val="0"/>
      <w:adjustRightInd w:val="0"/>
      <w:spacing w:before="100" w:after="100" w:line="276" w:lineRule="auto"/>
      <w:textAlignment w:val="baseline"/>
    </w:pPr>
    <w:rPr>
      <w:rFonts w:ascii="Calibri" w:hAnsi="Calibri"/>
      <w:kern w:val="1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C27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C27B4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C27B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C27B4"/>
    <w:rPr>
      <w:rFonts w:ascii="Times New Roman" w:eastAsia="Times New Roman" w:hAnsi="Times New Roman" w:cs="Times New Roman"/>
      <w:sz w:val="16"/>
      <w:szCs w:val="16"/>
    </w:rPr>
  </w:style>
  <w:style w:type="paragraph" w:customStyle="1" w:styleId="5-HW">
    <w:name w:val="5-H/W"/>
    <w:rsid w:val="00FC27B4"/>
    <w:pPr>
      <w:widowControl w:val="0"/>
      <w:suppressAutoHyphens/>
      <w:overflowPunct w:val="0"/>
      <w:autoSpaceDE w:val="0"/>
      <w:autoSpaceDN w:val="0"/>
      <w:adjustRightInd w:val="0"/>
      <w:spacing w:after="200" w:line="276" w:lineRule="auto"/>
      <w:ind w:left="0" w:firstLine="0"/>
      <w:jc w:val="left"/>
      <w:textAlignment w:val="baseline"/>
    </w:pPr>
    <w:rPr>
      <w:rFonts w:ascii="Calibri" w:eastAsia="Times New Roman" w:hAnsi="Calibri" w:cs="Times New Roman"/>
      <w:kern w:val="1"/>
      <w:szCs w:val="20"/>
    </w:rPr>
  </w:style>
  <w:style w:type="paragraph" w:customStyle="1" w:styleId="TableContents">
    <w:name w:val="Table Contents"/>
    <w:basedOn w:val="Normal"/>
    <w:rsid w:val="00FC27B4"/>
    <w:pPr>
      <w:widowControl w:val="0"/>
      <w:suppressLineNumbers/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kern w:val="1"/>
      <w:szCs w:val="20"/>
    </w:rPr>
  </w:style>
  <w:style w:type="character" w:customStyle="1" w:styleId="apple-converted-space">
    <w:name w:val="apple-converted-space"/>
    <w:basedOn w:val="DefaultParagraphFont"/>
    <w:rsid w:val="00FC27B4"/>
  </w:style>
  <w:style w:type="paragraph" w:customStyle="1" w:styleId="BodyText11pt">
    <w:name w:val="Body Text + 11 pt"/>
    <w:basedOn w:val="Normal"/>
    <w:rsid w:val="00FC27B4"/>
    <w:pPr>
      <w:jc w:val="both"/>
    </w:pPr>
    <w:rPr>
      <w:sz w:val="22"/>
      <w:szCs w:val="22"/>
    </w:rPr>
  </w:style>
  <w:style w:type="paragraph" w:styleId="BodyTextIndent">
    <w:name w:val="Body Text Indent"/>
    <w:basedOn w:val="Normal"/>
    <w:link w:val="BodyTextIndentChar"/>
    <w:unhideWhenUsed/>
    <w:rsid w:val="00975B5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75B5B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1pt">
    <w:name w:val="Normal + 11 pt"/>
    <w:aliases w:val="Bold,Underline,Justified,Left:  -0.5&quot;"/>
    <w:basedOn w:val="Heading6"/>
    <w:link w:val="Normal11ptChar"/>
    <w:rsid w:val="00975B5B"/>
    <w:pPr>
      <w:keepNext w:val="0"/>
      <w:keepLines w:val="0"/>
      <w:tabs>
        <w:tab w:val="num" w:pos="4320"/>
      </w:tabs>
      <w:spacing w:before="240" w:after="60"/>
      <w:ind w:left="-720"/>
      <w:jc w:val="both"/>
    </w:pPr>
    <w:rPr>
      <w:rFonts w:ascii="Times New Roman" w:eastAsia="Times New Roman" w:hAnsi="Times New Roman" w:cs="Times New Roman"/>
      <w:b/>
      <w:bCs/>
      <w:i w:val="0"/>
      <w:iCs w:val="0"/>
      <w:color w:val="auto"/>
      <w:sz w:val="22"/>
      <w:szCs w:val="22"/>
      <w:u w:val="single"/>
    </w:rPr>
  </w:style>
  <w:style w:type="character" w:customStyle="1" w:styleId="Normal11ptChar">
    <w:name w:val="Normal + 11 pt Char"/>
    <w:aliases w:val="Bold Char,Underline Char,Justified Char,Left:  -0.5&quot; Char"/>
    <w:basedOn w:val="DefaultParagraphFont"/>
    <w:link w:val="Normal11pt"/>
    <w:locked/>
    <w:rsid w:val="00975B5B"/>
    <w:rPr>
      <w:rFonts w:ascii="Times New Roman" w:eastAsia="Times New Roman" w:hAnsi="Times New Roman" w:cs="Times New Roman"/>
      <w:b/>
      <w:bCs/>
      <w:u w:val="single"/>
    </w:rPr>
  </w:style>
  <w:style w:type="paragraph" w:customStyle="1" w:styleId="BulletIndent">
    <w:name w:val="Bullet Indent"/>
    <w:basedOn w:val="Normal"/>
    <w:rsid w:val="00975B5B"/>
    <w:pPr>
      <w:numPr>
        <w:numId w:val="1"/>
      </w:numPr>
      <w:spacing w:before="30" w:after="30"/>
    </w:pPr>
    <w:rPr>
      <w:rFonts w:ascii="Arial" w:hAnsi="Arial"/>
      <w:sz w:val="20"/>
      <w:szCs w:val="20"/>
      <w:lang w:val="en-GB"/>
    </w:rPr>
  </w:style>
  <w:style w:type="paragraph" w:styleId="NoSpacing">
    <w:name w:val="No Spacing"/>
    <w:uiPriority w:val="1"/>
    <w:qFormat/>
    <w:rsid w:val="006D5E3A"/>
    <w:pPr>
      <w:ind w:left="0" w:firstLine="0"/>
      <w:jc w:val="left"/>
    </w:pPr>
    <w:rPr>
      <w:rFonts w:ascii="Calibri" w:eastAsia="Times New Roman" w:hAnsi="Calibri" w:cs="Times New Roman"/>
    </w:rPr>
  </w:style>
  <w:style w:type="paragraph" w:customStyle="1" w:styleId="Normaljustify">
    <w:name w:val="Normal + justify"/>
    <w:basedOn w:val="Normal"/>
    <w:link w:val="NormaljustifyChar"/>
    <w:rsid w:val="002166B4"/>
    <w:pPr>
      <w:numPr>
        <w:numId w:val="2"/>
      </w:numPr>
      <w:overflowPunct w:val="0"/>
      <w:autoSpaceDE w:val="0"/>
      <w:autoSpaceDN w:val="0"/>
      <w:adjustRightInd w:val="0"/>
      <w:jc w:val="both"/>
      <w:textAlignment w:val="baseline"/>
    </w:pPr>
    <w:rPr>
      <w:bCs/>
      <w:sz w:val="20"/>
    </w:rPr>
  </w:style>
  <w:style w:type="character" w:customStyle="1" w:styleId="NormaljustifyChar">
    <w:name w:val="Normal + justify Char"/>
    <w:basedOn w:val="DefaultParagraphFont"/>
    <w:link w:val="Normaljustify"/>
    <w:rsid w:val="002166B4"/>
    <w:rPr>
      <w:rFonts w:ascii="Times New Roman" w:eastAsia="Times New Roman" w:hAnsi="Times New Roman" w:cs="Times New Roman"/>
      <w:bCs/>
      <w:sz w:val="20"/>
      <w:szCs w:val="24"/>
    </w:rPr>
  </w:style>
  <w:style w:type="paragraph" w:styleId="List">
    <w:name w:val="List"/>
    <w:basedOn w:val="Normal"/>
    <w:rsid w:val="002166B4"/>
    <w:pPr>
      <w:ind w:left="360" w:hanging="183"/>
    </w:pPr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6B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2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xperience-companyname">
    <w:name w:val="experience - company name"/>
    <w:basedOn w:val="Normal"/>
    <w:rsid w:val="00BD1024"/>
    <w:pPr>
      <w:keepNext/>
      <w:widowControl w:val="0"/>
      <w:suppressAutoHyphens/>
      <w:overflowPunct w:val="0"/>
      <w:autoSpaceDE w:val="0"/>
      <w:jc w:val="both"/>
    </w:pPr>
    <w:rPr>
      <w:rFonts w:ascii="Palatino" w:eastAsia="Arial" w:hAnsi="Palatino"/>
      <w:b/>
      <w:smallCaps/>
    </w:rPr>
  </w:style>
  <w:style w:type="character" w:styleId="Strong">
    <w:name w:val="Strong"/>
    <w:basedOn w:val="DefaultParagraphFont"/>
    <w:qFormat/>
    <w:rsid w:val="00BD1024"/>
    <w:rPr>
      <w:b/>
      <w:bCs/>
    </w:rPr>
  </w:style>
  <w:style w:type="paragraph" w:customStyle="1" w:styleId="StrongArial">
    <w:name w:val="Strong+Arial"/>
    <w:basedOn w:val="Normal"/>
    <w:rsid w:val="00BD1024"/>
    <w:pPr>
      <w:widowControl w:val="0"/>
      <w:suppressAutoHyphens/>
      <w:overflowPunct w:val="0"/>
      <w:autoSpaceDE w:val="0"/>
      <w:spacing w:line="240" w:lineRule="atLeast"/>
    </w:pPr>
    <w:rPr>
      <w:rFonts w:ascii="Arial" w:eastAsia="Arial" w:hAnsi="Arial"/>
    </w:rPr>
  </w:style>
  <w:style w:type="paragraph" w:customStyle="1" w:styleId="Normal1">
    <w:name w:val="Normal1"/>
    <w:basedOn w:val="Normal"/>
    <w:rsid w:val="00DE5532"/>
    <w:pPr>
      <w:widowControl w:val="0"/>
      <w:suppressAutoHyphens/>
    </w:pPr>
    <w:rPr>
      <w:rFonts w:eastAsia="Arial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E8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Textbody">
    <w:name w:val="Text body"/>
    <w:basedOn w:val="Normal"/>
    <w:rsid w:val="00324E8A"/>
    <w:pPr>
      <w:suppressAutoHyphen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noProof/>
      <w:szCs w:val="20"/>
    </w:rPr>
  </w:style>
  <w:style w:type="paragraph" w:customStyle="1" w:styleId="c3">
    <w:name w:val="c3"/>
    <w:basedOn w:val="Normal"/>
    <w:rsid w:val="00157CD5"/>
    <w:pPr>
      <w:widowControl w:val="0"/>
      <w:autoSpaceDE w:val="0"/>
      <w:autoSpaceDN w:val="0"/>
      <w:adjustRightInd w:val="0"/>
      <w:spacing w:line="240" w:lineRule="atLeast"/>
      <w:jc w:val="center"/>
    </w:pPr>
    <w:rPr>
      <w:sz w:val="20"/>
    </w:rPr>
  </w:style>
  <w:style w:type="paragraph" w:styleId="PlainText">
    <w:name w:val="Plain Text"/>
    <w:basedOn w:val="Normal"/>
    <w:link w:val="PlainTextChar"/>
    <w:rsid w:val="00BA3F4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A3F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semiHidden/>
    <w:rsid w:val="005358F6"/>
    <w:rPr>
      <w:color w:val="0000FF"/>
      <w:u w:val="none"/>
    </w:rPr>
  </w:style>
  <w:style w:type="character" w:customStyle="1" w:styleId="list0020paragraphchar">
    <w:name w:val="list_0020paragraph__char"/>
    <w:basedOn w:val="DefaultParagraphFont"/>
    <w:rsid w:val="00D32D1F"/>
  </w:style>
  <w:style w:type="character" w:customStyle="1" w:styleId="spellechar">
    <w:name w:val="spelle__char"/>
    <w:basedOn w:val="DefaultParagraphFont"/>
    <w:rsid w:val="00D32D1F"/>
  </w:style>
  <w:style w:type="paragraph" w:styleId="Subtitle">
    <w:name w:val="Subtitle"/>
    <w:basedOn w:val="Normal"/>
    <w:link w:val="SubtitleChar"/>
    <w:qFormat/>
    <w:rsid w:val="00D32D1F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TmsRmn 12pt" w:hAnsi="TmsRmn 12pt"/>
      <w:b/>
      <w:bCs/>
      <w:spacing w:val="-3"/>
    </w:rPr>
  </w:style>
  <w:style w:type="character" w:customStyle="1" w:styleId="SubtitleChar">
    <w:name w:val="Subtitle Char"/>
    <w:basedOn w:val="DefaultParagraphFont"/>
    <w:link w:val="Subtitle"/>
    <w:rsid w:val="00D32D1F"/>
    <w:rPr>
      <w:rFonts w:ascii="TmsRmn 12pt" w:eastAsia="Times New Roman" w:hAnsi="TmsRmn 12pt" w:cs="Times New Roman"/>
      <w:b/>
      <w:bCs/>
      <w:spacing w:val="-3"/>
      <w:sz w:val="24"/>
      <w:szCs w:val="24"/>
    </w:rPr>
  </w:style>
  <w:style w:type="character" w:styleId="HTMLCite">
    <w:name w:val="HTML Cite"/>
    <w:rsid w:val="00DD2C91"/>
    <w:rPr>
      <w:i w:val="0"/>
      <w:iCs w:val="0"/>
      <w:color w:val="008000"/>
    </w:rPr>
  </w:style>
  <w:style w:type="character" w:customStyle="1" w:styleId="headerchar0">
    <w:name w:val="header__char"/>
    <w:basedOn w:val="DefaultParagraphFont"/>
    <w:rsid w:val="00DD2C91"/>
  </w:style>
  <w:style w:type="character" w:customStyle="1" w:styleId="normalchar0">
    <w:name w:val="normalchar"/>
    <w:basedOn w:val="DefaultParagraphFont"/>
    <w:rsid w:val="001203AC"/>
  </w:style>
  <w:style w:type="paragraph" w:styleId="BlockText">
    <w:name w:val="Block Text"/>
    <w:basedOn w:val="Normal"/>
    <w:rsid w:val="009E79DE"/>
    <w:pPr>
      <w:ind w:left="1440" w:right="-720"/>
      <w:jc w:val="both"/>
    </w:pPr>
    <w:rPr>
      <w:sz w:val="20"/>
      <w:szCs w:val="20"/>
      <w:lang w:val="en-GB"/>
    </w:rPr>
  </w:style>
  <w:style w:type="paragraph" w:customStyle="1" w:styleId="NormalVerdana">
    <w:name w:val="Normal + Verdana"/>
    <w:aliases w:val="10 pt,Black,Normal + (Latin) Arial"/>
    <w:basedOn w:val="Normal"/>
    <w:rsid w:val="00115701"/>
    <w:pPr>
      <w:numPr>
        <w:numId w:val="19"/>
      </w:numPr>
      <w:tabs>
        <w:tab w:val="left" w:pos="387"/>
      </w:tabs>
      <w:spacing w:before="60" w:line="240" w:lineRule="atLeast"/>
      <w:jc w:val="both"/>
    </w:pPr>
    <w:rPr>
      <w:rFonts w:ascii="Verdana" w:hAnsi="Verdana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semiHidden/>
    <w:rsid w:val="00115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15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USTRI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Infrastructure</dc:creator>
  <cp:keywords/>
  <dc:description/>
  <cp:lastModifiedBy>Muhammedlabeeb Thondi(UST,IN)</cp:lastModifiedBy>
  <cp:revision>3</cp:revision>
  <cp:lastPrinted>2022-05-13T05:23:00Z</cp:lastPrinted>
  <dcterms:created xsi:type="dcterms:W3CDTF">2022-05-13T05:21:00Z</dcterms:created>
  <dcterms:modified xsi:type="dcterms:W3CDTF">2022-05-13T05:36:00Z</dcterms:modified>
</cp:coreProperties>
</file>